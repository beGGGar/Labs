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FDA0" w14:textId="77777777" w:rsidR="008B2B9B" w:rsidRDefault="008B2B9B" w:rsidP="008B2B9B">
      <w:pPr>
        <w:pStyle w:val="1"/>
        <w:pageBreakBefore/>
        <w:rPr>
          <w:rFonts w:cs="Times New Roman"/>
          <w:sz w:val="26"/>
        </w:rPr>
      </w:pPr>
      <w:r>
        <w:t>Задание</w:t>
      </w:r>
    </w:p>
    <w:p w14:paraId="70DCA3A3" w14:textId="77777777" w:rsidR="008B2B9B" w:rsidRDefault="008B2B9B" w:rsidP="008B2B9B">
      <w:pPr>
        <w:spacing w:line="360" w:lineRule="auto"/>
        <w:jc w:val="both"/>
        <w:rPr>
          <w:sz w:val="26"/>
        </w:rPr>
      </w:pPr>
      <w:r>
        <w:rPr>
          <w:sz w:val="26"/>
        </w:rPr>
        <w:t>В программу демонстрации классов, созданную в лабораторной работе №2</w:t>
      </w:r>
      <w:r w:rsidRPr="008B2B9B">
        <w:rPr>
          <w:sz w:val="26"/>
        </w:rPr>
        <w:t>:</w:t>
      </w:r>
      <w:r>
        <w:rPr>
          <w:sz w:val="26"/>
        </w:rPr>
        <w:t xml:space="preserve"> </w:t>
      </w:r>
    </w:p>
    <w:p w14:paraId="5B7E8D1D" w14:textId="77777777" w:rsidR="008B2B9B" w:rsidRDefault="008B2B9B" w:rsidP="008B2B9B">
      <w:pPr>
        <w:numPr>
          <w:ilvl w:val="0"/>
          <w:numId w:val="3"/>
        </w:numPr>
        <w:spacing w:line="360" w:lineRule="auto"/>
        <w:jc w:val="both"/>
        <w:rPr>
          <w:sz w:val="26"/>
        </w:rPr>
      </w:pPr>
      <w:r>
        <w:rPr>
          <w:sz w:val="26"/>
        </w:rPr>
        <w:t xml:space="preserve">Включить возможность записи данных модели в файл «базы </w:t>
      </w:r>
      <w:proofErr w:type="gramStart"/>
      <w:r>
        <w:rPr>
          <w:sz w:val="26"/>
        </w:rPr>
        <w:t>данных»*</w:t>
      </w:r>
      <w:proofErr w:type="gramEnd"/>
      <w:r>
        <w:rPr>
          <w:sz w:val="26"/>
        </w:rPr>
        <w:t xml:space="preserve"> на диске и чтения их из файла «базы данных» в программу. Вызов операции чтения и записи добавить пунктами в главное меню.</w:t>
      </w:r>
    </w:p>
    <w:p w14:paraId="20F876C4" w14:textId="77777777" w:rsidR="008B2B9B" w:rsidRDefault="008B2B9B" w:rsidP="008B2B9B">
      <w:pPr>
        <w:numPr>
          <w:ilvl w:val="0"/>
          <w:numId w:val="3"/>
        </w:numPr>
        <w:spacing w:line="360" w:lineRule="auto"/>
        <w:rPr>
          <w:sz w:val="26"/>
        </w:rPr>
      </w:pPr>
      <w:r>
        <w:rPr>
          <w:sz w:val="26"/>
        </w:rPr>
        <w:t xml:space="preserve">Создать файл настроек, который должен читаться при старте программы перед выводом главного меню программы и изменять ее поведение. </w:t>
      </w:r>
      <w:r>
        <w:rPr>
          <w:sz w:val="26"/>
        </w:rPr>
        <w:br/>
      </w:r>
      <w:r>
        <w:rPr>
          <w:sz w:val="26"/>
        </w:rPr>
        <w:br/>
        <w:t>Минимальное количество настроек для программы «4»:</w:t>
      </w:r>
    </w:p>
    <w:p w14:paraId="76F0FFE3" w14:textId="77777777" w:rsidR="008B2B9B" w:rsidRDefault="008B2B9B" w:rsidP="008B2B9B">
      <w:pPr>
        <w:numPr>
          <w:ilvl w:val="1"/>
          <w:numId w:val="3"/>
        </w:numPr>
        <w:spacing w:line="360" w:lineRule="auto"/>
        <w:jc w:val="both"/>
        <w:rPr>
          <w:sz w:val="26"/>
        </w:rPr>
      </w:pPr>
      <w:r>
        <w:rPr>
          <w:sz w:val="26"/>
        </w:rPr>
        <w:t xml:space="preserve">Имя (логин) пользователя (После загрузки программы выводится как приглашение вида: «Добро пожаловать — </w:t>
      </w:r>
      <w:r>
        <w:rPr>
          <w:i/>
          <w:iCs/>
          <w:sz w:val="26"/>
        </w:rPr>
        <w:t>имя пользователя из файла настроек</w:t>
      </w:r>
      <w:r>
        <w:rPr>
          <w:sz w:val="26"/>
        </w:rPr>
        <w:t>»)</w:t>
      </w:r>
    </w:p>
    <w:p w14:paraId="78CDFFF9" w14:textId="2A023B68" w:rsidR="008B2B9B" w:rsidRDefault="008B2B9B" w:rsidP="0037557B">
      <w:pPr>
        <w:numPr>
          <w:ilvl w:val="1"/>
          <w:numId w:val="3"/>
        </w:numPr>
        <w:spacing w:line="360" w:lineRule="auto"/>
        <w:rPr>
          <w:sz w:val="26"/>
        </w:rPr>
      </w:pPr>
      <w:r>
        <w:rPr>
          <w:sz w:val="26"/>
        </w:rPr>
        <w:t xml:space="preserve">Признак записи лога: </w:t>
      </w:r>
      <w:r>
        <w:rPr>
          <w:i/>
          <w:iCs/>
          <w:sz w:val="26"/>
          <w:lang w:val="en-US"/>
        </w:rPr>
        <w:t>true</w:t>
      </w:r>
      <w:r w:rsidRPr="008B2B9B">
        <w:rPr>
          <w:i/>
          <w:iCs/>
          <w:sz w:val="26"/>
        </w:rPr>
        <w:t>/</w:t>
      </w:r>
      <w:r>
        <w:rPr>
          <w:i/>
          <w:iCs/>
          <w:sz w:val="26"/>
          <w:lang w:val="en-US"/>
        </w:rPr>
        <w:t>false</w:t>
      </w:r>
      <w:r w:rsidRPr="008B2B9B">
        <w:rPr>
          <w:i/>
          <w:iCs/>
          <w:sz w:val="26"/>
        </w:rPr>
        <w:br/>
      </w:r>
      <w:r>
        <w:rPr>
          <w:sz w:val="26"/>
        </w:rPr>
        <w:t xml:space="preserve">Установка признака в </w:t>
      </w:r>
      <w:r>
        <w:rPr>
          <w:i/>
          <w:iCs/>
          <w:sz w:val="26"/>
          <w:lang w:val="en-US"/>
        </w:rPr>
        <w:t>true</w:t>
      </w:r>
      <w:r w:rsidRPr="008B2B9B">
        <w:rPr>
          <w:i/>
          <w:iCs/>
          <w:sz w:val="26"/>
        </w:rPr>
        <w:t xml:space="preserve"> </w:t>
      </w:r>
      <w:r>
        <w:rPr>
          <w:sz w:val="26"/>
        </w:rPr>
        <w:t>означает запись необходимых контрольных данных в лог.</w:t>
      </w:r>
      <w:r>
        <w:rPr>
          <w:sz w:val="26"/>
        </w:rPr>
        <w:br/>
      </w:r>
      <w:r w:rsidRPr="008B2B9B">
        <w:rPr>
          <w:i/>
          <w:iCs/>
          <w:sz w:val="26"/>
        </w:rPr>
        <w:br/>
      </w:r>
    </w:p>
    <w:p w14:paraId="11E1EAF9" w14:textId="77777777" w:rsidR="008B2B9B" w:rsidRDefault="008B2B9B" w:rsidP="008B2B9B">
      <w:pPr>
        <w:spacing w:line="360" w:lineRule="auto"/>
        <w:jc w:val="both"/>
        <w:rPr>
          <w:sz w:val="26"/>
        </w:rPr>
      </w:pPr>
      <w:proofErr w:type="gramStart"/>
      <w:r>
        <w:rPr>
          <w:sz w:val="26"/>
        </w:rPr>
        <w:t>Необходимые записи лога</w:t>
      </w:r>
      <w:proofErr w:type="gramEnd"/>
      <w:r>
        <w:rPr>
          <w:sz w:val="26"/>
        </w:rPr>
        <w:t xml:space="preserve"> следующие:</w:t>
      </w:r>
    </w:p>
    <w:p w14:paraId="22FFFB25" w14:textId="77777777" w:rsidR="008B2B9B" w:rsidRDefault="008B2B9B" w:rsidP="008B2B9B">
      <w:pPr>
        <w:spacing w:line="360" w:lineRule="auto"/>
        <w:jc w:val="both"/>
        <w:rPr>
          <w:sz w:val="26"/>
        </w:rPr>
      </w:pPr>
      <w:r>
        <w:rPr>
          <w:sz w:val="26"/>
        </w:rPr>
        <w:t>Для группы «4»</w:t>
      </w:r>
    </w:p>
    <w:p w14:paraId="5152861E" w14:textId="77777777" w:rsidR="008B2B9B" w:rsidRDefault="008B2B9B" w:rsidP="008B2B9B">
      <w:pPr>
        <w:numPr>
          <w:ilvl w:val="0"/>
          <w:numId w:val="2"/>
        </w:numPr>
        <w:spacing w:line="360" w:lineRule="auto"/>
        <w:jc w:val="both"/>
        <w:rPr>
          <w:sz w:val="26"/>
        </w:rPr>
      </w:pPr>
      <w:r>
        <w:rPr>
          <w:sz w:val="26"/>
        </w:rPr>
        <w:t>запись о старте программы с указанием логина пользователя</w:t>
      </w:r>
    </w:p>
    <w:p w14:paraId="65F01845" w14:textId="77777777" w:rsidR="008B2B9B" w:rsidRDefault="008B2B9B" w:rsidP="008B2B9B">
      <w:pPr>
        <w:numPr>
          <w:ilvl w:val="0"/>
          <w:numId w:val="2"/>
        </w:numPr>
        <w:spacing w:line="360" w:lineRule="auto"/>
        <w:jc w:val="both"/>
        <w:rPr>
          <w:sz w:val="26"/>
        </w:rPr>
      </w:pPr>
      <w:r>
        <w:rPr>
          <w:sz w:val="26"/>
        </w:rPr>
        <w:t>записи об операции чтения/записи данных класса в файл «базы данных»</w:t>
      </w:r>
    </w:p>
    <w:p w14:paraId="46DFF412" w14:textId="77777777" w:rsidR="008B2B9B" w:rsidRDefault="008B2B9B" w:rsidP="008B2B9B">
      <w:pPr>
        <w:numPr>
          <w:ilvl w:val="0"/>
          <w:numId w:val="2"/>
        </w:numPr>
        <w:spacing w:line="360" w:lineRule="auto"/>
        <w:jc w:val="both"/>
        <w:rPr>
          <w:sz w:val="26"/>
        </w:rPr>
      </w:pPr>
      <w:r>
        <w:rPr>
          <w:sz w:val="26"/>
        </w:rPr>
        <w:t>записи об ошибках, возникших при выполнении программы</w:t>
      </w:r>
    </w:p>
    <w:p w14:paraId="40742616" w14:textId="5CA1B166" w:rsidR="008B2B9B" w:rsidRDefault="008B2B9B" w:rsidP="0037557B">
      <w:pPr>
        <w:numPr>
          <w:ilvl w:val="0"/>
          <w:numId w:val="2"/>
        </w:numPr>
        <w:spacing w:line="360" w:lineRule="auto"/>
        <w:rPr>
          <w:sz w:val="26"/>
        </w:rPr>
      </w:pPr>
      <w:r>
        <w:rPr>
          <w:sz w:val="26"/>
        </w:rPr>
        <w:t>запись о завершении программы.</w:t>
      </w:r>
    </w:p>
    <w:p w14:paraId="0BACF516" w14:textId="77777777" w:rsidR="0037557B" w:rsidRDefault="0037557B" w:rsidP="008B2B9B">
      <w:pPr>
        <w:spacing w:line="360" w:lineRule="auto"/>
        <w:jc w:val="both"/>
        <w:rPr>
          <w:sz w:val="26"/>
        </w:rPr>
      </w:pPr>
    </w:p>
    <w:p w14:paraId="42E5E4D8" w14:textId="4FC31FEF" w:rsidR="008B2B9B" w:rsidRDefault="008B2B9B" w:rsidP="008B2B9B">
      <w:pPr>
        <w:spacing w:line="360" w:lineRule="auto"/>
        <w:jc w:val="both"/>
        <w:rPr>
          <w:sz w:val="26"/>
        </w:rPr>
      </w:pPr>
      <w:r>
        <w:rPr>
          <w:sz w:val="26"/>
        </w:rPr>
        <w:t>Лог-файл должен дописываться, а не перезаписываться</w:t>
      </w:r>
    </w:p>
    <w:p w14:paraId="08891DEB" w14:textId="77777777" w:rsidR="008B2B9B" w:rsidRDefault="008B2B9B" w:rsidP="008B2B9B">
      <w:pPr>
        <w:spacing w:line="360" w:lineRule="auto"/>
        <w:jc w:val="both"/>
        <w:rPr>
          <w:sz w:val="26"/>
        </w:rPr>
      </w:pPr>
      <w:r>
        <w:rPr>
          <w:sz w:val="26"/>
        </w:rPr>
        <w:t>Записи в лог-файле должны содержать метки времени (см. Приложение 1)</w:t>
      </w:r>
    </w:p>
    <w:p w14:paraId="0F4D85FC" w14:textId="77777777" w:rsidR="008B2B9B" w:rsidRDefault="008B2B9B" w:rsidP="008B2B9B">
      <w:pPr>
        <w:spacing w:line="360" w:lineRule="auto"/>
        <w:jc w:val="both"/>
        <w:rPr>
          <w:sz w:val="26"/>
        </w:rPr>
      </w:pPr>
    </w:p>
    <w:p w14:paraId="2C19BE35" w14:textId="77777777" w:rsidR="008B2B9B" w:rsidRDefault="008B2B9B" w:rsidP="008B2B9B">
      <w:pPr>
        <w:spacing w:line="360" w:lineRule="auto"/>
        <w:rPr>
          <w:bCs/>
          <w:color w:val="000000"/>
          <w:sz w:val="26"/>
          <w:szCs w:val="26"/>
        </w:rPr>
      </w:pPr>
      <w:r>
        <w:rPr>
          <w:sz w:val="26"/>
          <w:szCs w:val="26"/>
        </w:rPr>
        <w:t>* - Под файлом «базы данных» в данной работе понимается простой текстовый файл, формат записи в который определяется студентом инди</w:t>
      </w:r>
      <w:r w:rsidRPr="008B2B9B">
        <w:rPr>
          <w:sz w:val="26"/>
          <w:szCs w:val="26"/>
        </w:rPr>
        <w:t>в</w:t>
      </w:r>
      <w:r>
        <w:rPr>
          <w:sz w:val="26"/>
          <w:szCs w:val="26"/>
        </w:rPr>
        <w:t>идуально.</w:t>
      </w:r>
      <w:r>
        <w:rPr>
          <w:b/>
          <w:bCs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t>Фраза "база данных" означает, что с файлом, который является базой данных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t>в программе должны быть реализованы следующие основные операции, применяемые к базам данных: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lastRenderedPageBreak/>
        <w:br/>
      </w:r>
      <w:r>
        <w:rPr>
          <w:bCs/>
          <w:color w:val="000000"/>
          <w:sz w:val="26"/>
          <w:szCs w:val="26"/>
        </w:rPr>
        <w:t>1. Чтение в программу нескольких (а не только одного) экземпляров объектов сохраняемых данных из модели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t xml:space="preserve">+ демонстрация успешности чтения на консоли (метод, например, </w:t>
      </w:r>
      <w:proofErr w:type="spellStart"/>
      <w:r>
        <w:rPr>
          <w:bCs/>
          <w:color w:val="000000"/>
          <w:sz w:val="26"/>
          <w:szCs w:val="26"/>
        </w:rPr>
        <w:t>ObjectsList.get</w:t>
      </w:r>
      <w:proofErr w:type="spellEnd"/>
      <w:r>
        <w:rPr>
          <w:bCs/>
          <w:color w:val="000000"/>
          <w:sz w:val="26"/>
          <w:szCs w:val="26"/>
        </w:rPr>
        <w:t>(...))</w:t>
      </w:r>
      <w:r>
        <w:rPr>
          <w:b/>
          <w:bCs/>
          <w:sz w:val="26"/>
          <w:szCs w:val="26"/>
        </w:rPr>
        <w:br/>
      </w:r>
      <w:r>
        <w:rPr>
          <w:bCs/>
          <w:color w:val="000000"/>
          <w:sz w:val="26"/>
          <w:szCs w:val="26"/>
        </w:rPr>
        <w:t>2. Добавление к текущему списку объектов из модели в файле, произвольного количества новых</w:t>
      </w:r>
      <w:r>
        <w:rPr>
          <w:b/>
          <w:bCs/>
          <w:sz w:val="26"/>
          <w:szCs w:val="26"/>
        </w:rPr>
        <w:br/>
      </w:r>
      <w:r>
        <w:rPr>
          <w:bCs/>
          <w:color w:val="000000"/>
          <w:sz w:val="26"/>
          <w:szCs w:val="26"/>
        </w:rPr>
        <w:t xml:space="preserve">объектов, данные для которых вводятся с консоли (метод, например, </w:t>
      </w:r>
      <w:proofErr w:type="spellStart"/>
      <w:r>
        <w:rPr>
          <w:bCs/>
          <w:color w:val="000000"/>
          <w:sz w:val="26"/>
          <w:szCs w:val="26"/>
        </w:rPr>
        <w:t>ObjectsList.put</w:t>
      </w:r>
      <w:proofErr w:type="spellEnd"/>
      <w:r>
        <w:rPr>
          <w:bCs/>
          <w:color w:val="000000"/>
          <w:sz w:val="26"/>
          <w:szCs w:val="26"/>
        </w:rPr>
        <w:t>(...))</w:t>
      </w:r>
      <w:r>
        <w:rPr>
          <w:b/>
          <w:bCs/>
          <w:sz w:val="26"/>
          <w:szCs w:val="26"/>
        </w:rPr>
        <w:br/>
      </w:r>
      <w:r>
        <w:rPr>
          <w:bCs/>
          <w:color w:val="000000"/>
          <w:sz w:val="26"/>
          <w:szCs w:val="26"/>
        </w:rPr>
        <w:t xml:space="preserve">3. Изменение данных конкретного объекта (метод, например, </w:t>
      </w:r>
      <w:proofErr w:type="spellStart"/>
      <w:r>
        <w:rPr>
          <w:bCs/>
          <w:color w:val="000000"/>
          <w:sz w:val="26"/>
          <w:szCs w:val="26"/>
        </w:rPr>
        <w:t>ObjectsList.change</w:t>
      </w:r>
      <w:proofErr w:type="spellEnd"/>
      <w:r>
        <w:rPr>
          <w:bCs/>
          <w:color w:val="000000"/>
          <w:sz w:val="26"/>
          <w:szCs w:val="26"/>
        </w:rPr>
        <w:t>(...))</w:t>
      </w:r>
      <w:r>
        <w:rPr>
          <w:b/>
          <w:bCs/>
          <w:sz w:val="26"/>
          <w:szCs w:val="26"/>
        </w:rPr>
        <w:br/>
      </w:r>
      <w:r>
        <w:rPr>
          <w:bCs/>
          <w:color w:val="000000"/>
          <w:sz w:val="26"/>
          <w:szCs w:val="26"/>
        </w:rPr>
        <w:t xml:space="preserve">4. Удаление конкретного объекта (метод, например, </w:t>
      </w:r>
      <w:proofErr w:type="spellStart"/>
      <w:r>
        <w:rPr>
          <w:bCs/>
          <w:color w:val="000000"/>
          <w:sz w:val="26"/>
          <w:szCs w:val="26"/>
        </w:rPr>
        <w:t>ObjectsList.del</w:t>
      </w:r>
      <w:proofErr w:type="spellEnd"/>
      <w:r>
        <w:rPr>
          <w:bCs/>
          <w:color w:val="000000"/>
          <w:sz w:val="26"/>
          <w:szCs w:val="26"/>
        </w:rPr>
        <w:t>(...))</w:t>
      </w:r>
      <w:r>
        <w:rPr>
          <w:b/>
          <w:bCs/>
          <w:sz w:val="26"/>
          <w:szCs w:val="26"/>
        </w:rPr>
        <w:br/>
      </w:r>
    </w:p>
    <w:p w14:paraId="72A2D0CA" w14:textId="77777777" w:rsidR="008B2B9B" w:rsidRDefault="008B2B9B" w:rsidP="008B2B9B">
      <w:pPr>
        <w:spacing w:line="360" w:lineRule="auto"/>
      </w:pPr>
      <w:r>
        <w:rPr>
          <w:bCs/>
          <w:color w:val="000000"/>
          <w:sz w:val="26"/>
          <w:szCs w:val="26"/>
        </w:rPr>
        <w:t xml:space="preserve">Рекомендуется присваивать объекту в файле уникальный </w:t>
      </w:r>
      <w:r>
        <w:rPr>
          <w:bCs/>
          <w:color w:val="000000"/>
          <w:sz w:val="26"/>
          <w:szCs w:val="26"/>
          <w:lang w:val="en-US"/>
        </w:rPr>
        <w:t>ID</w:t>
      </w:r>
      <w:r w:rsidRPr="008B2B9B">
        <w:rPr>
          <w:bCs/>
          <w:color w:val="000000"/>
          <w:sz w:val="26"/>
          <w:szCs w:val="26"/>
        </w:rPr>
        <w:t xml:space="preserve">, </w:t>
      </w:r>
      <w:r>
        <w:rPr>
          <w:bCs/>
          <w:color w:val="000000"/>
          <w:sz w:val="26"/>
          <w:szCs w:val="26"/>
        </w:rPr>
        <w:t>чтобы проще было выполнять операции удаления, индивидуального чтения и обновления.</w:t>
      </w:r>
      <w:r>
        <w:rPr>
          <w:b/>
          <w:bCs/>
          <w:sz w:val="26"/>
          <w:szCs w:val="26"/>
        </w:rPr>
        <w:br/>
      </w:r>
      <w:r>
        <w:rPr>
          <w:bCs/>
          <w:color w:val="000000"/>
          <w:sz w:val="26"/>
          <w:szCs w:val="26"/>
        </w:rPr>
        <w:t>Выбор операций добавления, удаления, чтения, записи и обновления делается через меню.</w:t>
      </w:r>
      <w:r>
        <w:rPr>
          <w:b/>
          <w:bCs/>
          <w:sz w:val="26"/>
          <w:szCs w:val="26"/>
        </w:rPr>
        <w:t xml:space="preserve"> </w:t>
      </w:r>
    </w:p>
    <w:p w14:paraId="6EE7EF5F" w14:textId="77777777" w:rsidR="004733DD" w:rsidRDefault="004733DD"/>
    <w:sectPr w:rsidR="00473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FE"/>
    <w:rsid w:val="000D4678"/>
    <w:rsid w:val="0037557B"/>
    <w:rsid w:val="004733DD"/>
    <w:rsid w:val="008B2B9B"/>
    <w:rsid w:val="00D61BFE"/>
    <w:rsid w:val="00D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7422"/>
  <w15:chartTrackingRefBased/>
  <w15:docId w15:val="{8812F63A-53A1-431D-A37D-8EA83565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B9B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1">
    <w:name w:val="heading 1"/>
    <w:basedOn w:val="a"/>
    <w:next w:val="a0"/>
    <w:link w:val="10"/>
    <w:qFormat/>
    <w:rsid w:val="008B2B9B"/>
    <w:pPr>
      <w:keepNext/>
      <w:numPr>
        <w:numId w:val="1"/>
      </w:numPr>
      <w:spacing w:before="240" w:after="120"/>
      <w:outlineLvl w:val="0"/>
    </w:pPr>
    <w:rPr>
      <w:rFonts w:ascii="Arial" w:hAnsi="Arial" w:cs="Tahoma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B2B9B"/>
    <w:rPr>
      <w:rFonts w:ascii="Arial" w:eastAsia="Andale Sans UI" w:hAnsi="Arial" w:cs="Tahoma"/>
      <w:b/>
      <w:bCs/>
      <w:kern w:val="1"/>
      <w:sz w:val="32"/>
      <w:szCs w:val="32"/>
    </w:rPr>
  </w:style>
  <w:style w:type="paragraph" w:styleId="a0">
    <w:name w:val="Body Text"/>
    <w:basedOn w:val="a"/>
    <w:link w:val="a4"/>
    <w:uiPriority w:val="99"/>
    <w:semiHidden/>
    <w:unhideWhenUsed/>
    <w:rsid w:val="008B2B9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8B2B9B"/>
    <w:rPr>
      <w:rFonts w:ascii="Times New Roman" w:eastAsia="Andale Sans UI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Владислав Денисович</dc:creator>
  <cp:keywords/>
  <dc:description/>
  <cp:lastModifiedBy>Моисеев Владислав Денисович</cp:lastModifiedBy>
  <cp:revision>1</cp:revision>
  <dcterms:created xsi:type="dcterms:W3CDTF">2023-06-11T09:42:00Z</dcterms:created>
  <dcterms:modified xsi:type="dcterms:W3CDTF">2023-06-15T19:20:00Z</dcterms:modified>
</cp:coreProperties>
</file>